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6F246" w14:textId="6F1C0DA9" w:rsidR="00F41C7A" w:rsidRDefault="00AA1374" w:rsidP="00F41C7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 xml:space="preserve">COMMENTARY </w:t>
      </w:r>
      <w:r w:rsidR="00F41C7A">
        <w:rPr>
          <w:rFonts w:ascii="Helvetica" w:hAnsi="Helvetica" w:cs="Helvetica"/>
          <w:b/>
          <w:bCs/>
          <w:sz w:val="26"/>
          <w:szCs w:val="26"/>
        </w:rPr>
        <w:t>SAND</w:t>
      </w:r>
      <w:r w:rsidR="00645DA5">
        <w:rPr>
          <w:rFonts w:ascii="Helvetica" w:hAnsi="Helvetica" w:cs="Helvetica"/>
          <w:b/>
          <w:bCs/>
          <w:sz w:val="26"/>
          <w:szCs w:val="26"/>
        </w:rPr>
        <w:t xml:space="preserve">BOX Project Punch List — </w:t>
      </w:r>
      <w:r w:rsidR="00715F8E">
        <w:rPr>
          <w:rFonts w:ascii="Helvetica" w:hAnsi="Helvetica" w:cs="Helvetica"/>
          <w:b/>
          <w:bCs/>
          <w:sz w:val="26"/>
          <w:szCs w:val="26"/>
        </w:rPr>
        <w:t xml:space="preserve">RELEASE </w:t>
      </w:r>
      <w:r w:rsidR="002B26EA">
        <w:rPr>
          <w:rFonts w:ascii="Helvetica" w:hAnsi="Helvetica" w:cs="Helvetica"/>
          <w:b/>
          <w:bCs/>
          <w:sz w:val="26"/>
          <w:szCs w:val="26"/>
        </w:rPr>
        <w:t>VERSION 2.0</w:t>
      </w:r>
    </w:p>
    <w:p w14:paraId="0AFB5F05" w14:textId="77777777" w:rsidR="00645DA5" w:rsidRDefault="00645DA5" w:rsidP="00F41C7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p>
    <w:p w14:paraId="2B9DDEDE" w14:textId="77777777" w:rsidR="00F227E2" w:rsidRDefault="00F227E2" w:rsidP="00F227E2">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sz w:val="26"/>
          <w:szCs w:val="26"/>
        </w:rPr>
        <w:t>MAJOR IMPROVEMENT</w:t>
      </w:r>
    </w:p>
    <w:p w14:paraId="627BB37A" w14:textId="77777777" w:rsidR="00F227E2" w:rsidRDefault="00F227E2" w:rsidP="00F227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0DD31B0" w14:textId="0B515F48" w:rsidR="00F227E2" w:rsidRDefault="00F227E2" w:rsidP="00F227E2">
      <w:pPr>
        <w:pStyle w:val="ListParagraph"/>
        <w:numPr>
          <w:ilvl w:val="0"/>
          <w:numId w:val="7"/>
        </w:numPr>
        <w:rPr>
          <w:rFonts w:ascii="Helvetica" w:hAnsi="Helvetica" w:cs="Helvetica"/>
        </w:rPr>
      </w:pPr>
      <w:r w:rsidRPr="00F41C7A">
        <w:rPr>
          <w:rFonts w:ascii="Helvetica" w:hAnsi="Helvetica" w:cs="Helvetica"/>
        </w:rPr>
        <w:t xml:space="preserve">Create WSIWYG </w:t>
      </w:r>
      <w:r>
        <w:rPr>
          <w:rFonts w:ascii="Helvetica" w:hAnsi="Helvetica" w:cs="Helvetica"/>
        </w:rPr>
        <w:t>editing fields</w:t>
      </w:r>
      <w:r w:rsidRPr="00F41C7A">
        <w:rPr>
          <w:rFonts w:ascii="Helvetica" w:hAnsi="Helvetica" w:cs="Helvetica"/>
        </w:rPr>
        <w:t xml:space="preserve"> </w:t>
      </w:r>
      <w:r>
        <w:rPr>
          <w:rFonts w:ascii="Helvetica" w:hAnsi="Helvetica" w:cs="Helvetica"/>
        </w:rPr>
        <w:t xml:space="preserve">for </w:t>
      </w:r>
      <w:r w:rsidRPr="00F41C7A">
        <w:rPr>
          <w:rFonts w:ascii="Helvetica" w:hAnsi="Helvetica" w:cs="Helvetica"/>
        </w:rPr>
        <w:t>Notes and Vocabulary Custom Fields</w:t>
      </w:r>
      <w:r>
        <w:rPr>
          <w:rFonts w:ascii="Helvetica" w:hAnsi="Helvetica" w:cs="Helvetica"/>
        </w:rPr>
        <w:t xml:space="preserve"> (have these fields appear by default)</w:t>
      </w:r>
    </w:p>
    <w:p w14:paraId="4BC11623" w14:textId="7B5D84BC" w:rsidR="00715F8E" w:rsidRPr="008323B8" w:rsidRDefault="008323B8" w:rsidP="008323B8">
      <w:pPr>
        <w:pStyle w:val="ListParagraph"/>
        <w:numPr>
          <w:ilvl w:val="0"/>
          <w:numId w:val="7"/>
        </w:numPr>
        <w:rPr>
          <w:rFonts w:ascii="Helvetica" w:hAnsi="Helvetica" w:cs="Helvetica"/>
        </w:rPr>
      </w:pPr>
      <w:r>
        <w:rPr>
          <w:rFonts w:ascii="Helvetica" w:hAnsi="Helvetica" w:cs="Helvetica"/>
        </w:rPr>
        <w:t>Have Notes and Vocabulary Custom Fields appear by default on installation</w:t>
      </w:r>
    </w:p>
    <w:p w14:paraId="5D2FCAF6" w14:textId="4A01A73A" w:rsidR="00F227E2" w:rsidRPr="00F227E2" w:rsidRDefault="00F227E2" w:rsidP="00F227E2">
      <w:pPr>
        <w:rPr>
          <w:rFonts w:ascii="Helvetica" w:hAnsi="Helvetica" w:cs="Helvetica"/>
        </w:rPr>
      </w:pPr>
      <w:r>
        <w:rPr>
          <w:rFonts w:ascii="Helvetica" w:hAnsi="Helvetica" w:cs="Helvetica"/>
        </w:rPr>
        <w:t xml:space="preserve">I did some research and found a promising option here: </w:t>
      </w:r>
      <w:r w:rsidRPr="00F227E2">
        <w:rPr>
          <w:rFonts w:ascii="Helvetica" w:hAnsi="Helvetica" w:cs="Helvetica"/>
        </w:rPr>
        <w:t>https://www.farinspace.com/multiple-wordpress-wysiwyg-visual-editors/</w:t>
      </w:r>
    </w:p>
    <w:p w14:paraId="75A8FDC3" w14:textId="77777777" w:rsidR="00715F8E" w:rsidRDefault="00715F8E" w:rsidP="00F41C7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p>
    <w:p w14:paraId="236A2316" w14:textId="11103D94" w:rsidR="00294225" w:rsidRPr="00F227E2" w:rsidRDefault="00645DA5" w:rsidP="00294225">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MINOR IMPROVEMENTS</w:t>
      </w:r>
    </w:p>
    <w:p w14:paraId="1BAC34F4" w14:textId="77777777" w:rsidR="00294225" w:rsidRDefault="00294225" w:rsidP="00294225">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F005355" w14:textId="4DBA1EB3" w:rsidR="00294225" w:rsidRDefault="00294225" w:rsidP="00F41C7A">
      <w:pPr>
        <w:widowControl w:val="0"/>
        <w:numPr>
          <w:ilvl w:val="0"/>
          <w:numId w:val="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r>
        <w:rPr>
          <w:rFonts w:ascii="Helvetica" w:hAnsi="Helvetica" w:cs="Helvetica"/>
        </w:rPr>
        <w:t xml:space="preserve">Can the default font for the main text </w:t>
      </w:r>
      <w:r w:rsidR="008323B8">
        <w:rPr>
          <w:rFonts w:ascii="Helvetica" w:hAnsi="Helvetica" w:cs="Helvetica"/>
        </w:rPr>
        <w:t xml:space="preserve">field </w:t>
      </w:r>
      <w:r>
        <w:rPr>
          <w:rFonts w:ascii="Helvetica" w:hAnsi="Helvetica" w:cs="Helvetica"/>
        </w:rPr>
        <w:t>be changed to Cardo?</w:t>
      </w:r>
    </w:p>
    <w:p w14:paraId="7838A359" w14:textId="77777777" w:rsidR="008323B8" w:rsidRDefault="00294225" w:rsidP="00F41C7A">
      <w:pPr>
        <w:widowControl w:val="0"/>
        <w:numPr>
          <w:ilvl w:val="0"/>
          <w:numId w:val="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r>
        <w:rPr>
          <w:rFonts w:ascii="Helvetica" w:hAnsi="Helvetica" w:cs="Helvetica"/>
        </w:rPr>
        <w:t xml:space="preserve">The default font size in Vocabulary pane should be a little smaller, so that it matches main text. </w:t>
      </w:r>
    </w:p>
    <w:p w14:paraId="0B55B668" w14:textId="2FDF83DF" w:rsidR="00294225" w:rsidRDefault="00294225" w:rsidP="008323B8">
      <w:pPr>
        <w:widowControl w:val="0"/>
        <w:numPr>
          <w:ilvl w:val="1"/>
          <w:numId w:val="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Helvetica" w:hAnsi="Helvetica" w:cs="Helvetica"/>
        </w:rPr>
      </w:pPr>
      <w:bookmarkStart w:id="0" w:name="_GoBack"/>
      <w:bookmarkEnd w:id="0"/>
      <w:r>
        <w:rPr>
          <w:rFonts w:ascii="Helvetica" w:hAnsi="Helvetica" w:cs="Helvetica"/>
        </w:rPr>
        <w:t>Note: the font can stay the same (sans serif). I would like the font for the main text to be serif (Cardo if possible) while the fonts for the Table of Contents, Vocabulary, and Notes should be sans serif. The current font for the Table of Contents and Vocabulary = fine.</w:t>
      </w:r>
    </w:p>
    <w:p w14:paraId="4B1DF6CB" w14:textId="4058622F" w:rsidR="00294225" w:rsidRDefault="00294225" w:rsidP="00294225">
      <w:pPr>
        <w:widowControl w:val="0"/>
        <w:numPr>
          <w:ilvl w:val="0"/>
          <w:numId w:val="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r>
        <w:rPr>
          <w:rFonts w:ascii="Helvetica" w:hAnsi="Helvetica" w:cs="Helvetica"/>
        </w:rPr>
        <w:t>The default font</w:t>
      </w:r>
      <w:r w:rsidR="00F227E2">
        <w:rPr>
          <w:rFonts w:ascii="Helvetica" w:hAnsi="Helvetica" w:cs="Helvetica"/>
        </w:rPr>
        <w:t xml:space="preserve"> and size</w:t>
      </w:r>
      <w:r>
        <w:rPr>
          <w:rFonts w:ascii="Helvetica" w:hAnsi="Helvetica" w:cs="Helvetica"/>
        </w:rPr>
        <w:t xml:space="preserve"> in the Notes pane should be </w:t>
      </w:r>
      <w:r w:rsidR="00F227E2">
        <w:rPr>
          <w:rFonts w:ascii="Helvetica" w:hAnsi="Helvetica" w:cs="Helvetica"/>
        </w:rPr>
        <w:t>changed so that it</w:t>
      </w:r>
      <w:r>
        <w:rPr>
          <w:rFonts w:ascii="Helvetica" w:hAnsi="Helvetica" w:cs="Helvetica"/>
        </w:rPr>
        <w:t xml:space="preserve"> same as in the Vocabulary Pane</w:t>
      </w:r>
    </w:p>
    <w:p w14:paraId="2687EE9B" w14:textId="4F93B3F9" w:rsidR="00752F0A" w:rsidRDefault="00752F0A" w:rsidP="00752F0A">
      <w:pPr>
        <w:widowControl w:val="0"/>
        <w:numPr>
          <w:ilvl w:val="0"/>
          <w:numId w:val="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r>
        <w:rPr>
          <w:rFonts w:ascii="Helvetica" w:hAnsi="Helvetica" w:cs="Helvetica"/>
        </w:rPr>
        <w:t xml:space="preserve">Increase default </w:t>
      </w:r>
      <w:r>
        <w:rPr>
          <w:rFonts w:ascii="Helvetica" w:hAnsi="Helvetica" w:cs="Helvetica"/>
          <w:b/>
        </w:rPr>
        <w:t>height</w:t>
      </w:r>
      <w:r>
        <w:rPr>
          <w:rFonts w:ascii="Helvetica" w:hAnsi="Helvetica" w:cs="Helvetica"/>
        </w:rPr>
        <w:t xml:space="preserve"> of the header image from 67 to 140.</w:t>
      </w:r>
    </w:p>
    <w:p w14:paraId="7E08CDDA" w14:textId="2ECA060D" w:rsidR="00752F0A" w:rsidRPr="00752F0A" w:rsidRDefault="00752F0A" w:rsidP="00752F0A">
      <w:pPr>
        <w:widowControl w:val="0"/>
        <w:numPr>
          <w:ilvl w:val="0"/>
          <w:numId w:val="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350" w:hanging="720"/>
        <w:rPr>
          <w:rFonts w:ascii="Helvetica" w:hAnsi="Helvetica" w:cs="Helvetica"/>
        </w:rPr>
      </w:pPr>
      <w:r>
        <w:rPr>
          <w:rFonts w:ascii="Helvetica" w:hAnsi="Helvetica" w:cs="Helvetica"/>
        </w:rPr>
        <w:t>Currently</w:t>
      </w:r>
    </w:p>
    <w:p w14:paraId="1DC242DA" w14:textId="77777777" w:rsidR="00752F0A" w:rsidRPr="00752F0A" w:rsidRDefault="00752F0A" w:rsidP="00752F0A">
      <w:pPr>
        <w:pStyle w:val="ListParagraph"/>
        <w:numPr>
          <w:ilvl w:val="1"/>
          <w:numId w:val="4"/>
        </w:numPr>
        <w:rPr>
          <w:rFonts w:ascii="Times New Roman" w:eastAsia="Times New Roman" w:hAnsi="Times New Roman" w:cs="Times New Roman"/>
        </w:rPr>
      </w:pPr>
      <w:r w:rsidRPr="00752F0A">
        <w:rPr>
          <w:rFonts w:ascii="Helvetica Neue" w:eastAsia="Times New Roman" w:hAnsi="Helvetica Neue" w:cs="Times New Roman"/>
          <w:i/>
          <w:iCs/>
          <w:color w:val="555D66"/>
          <w:sz w:val="20"/>
          <w:szCs w:val="20"/>
          <w:shd w:val="clear" w:color="auto" w:fill="EEEEEE"/>
        </w:rPr>
        <w:t>While you can crop images to your liking after clicking </w:t>
      </w:r>
      <w:r w:rsidRPr="00752F0A">
        <w:rPr>
          <w:rFonts w:ascii="Helvetica Neue" w:eastAsia="Times New Roman" w:hAnsi="Helvetica Neue" w:cs="Times New Roman"/>
          <w:b/>
          <w:bCs/>
          <w:i/>
          <w:iCs/>
          <w:color w:val="555D66"/>
          <w:sz w:val="20"/>
          <w:szCs w:val="20"/>
          <w:shd w:val="clear" w:color="auto" w:fill="EEEEEE"/>
        </w:rPr>
        <w:t>Add new image</w:t>
      </w:r>
      <w:r w:rsidRPr="00752F0A">
        <w:rPr>
          <w:rFonts w:ascii="Helvetica Neue" w:eastAsia="Times New Roman" w:hAnsi="Helvetica Neue" w:cs="Times New Roman"/>
          <w:i/>
          <w:iCs/>
          <w:color w:val="555D66"/>
          <w:sz w:val="20"/>
          <w:szCs w:val="20"/>
          <w:shd w:val="clear" w:color="auto" w:fill="EEEEEE"/>
        </w:rPr>
        <w:t>, your theme recommends a header size of </w:t>
      </w:r>
      <w:r w:rsidRPr="00752F0A">
        <w:rPr>
          <w:rFonts w:ascii="Helvetica Neue" w:eastAsia="Times New Roman" w:hAnsi="Helvetica Neue" w:cs="Times New Roman"/>
          <w:b/>
          <w:bCs/>
          <w:i/>
          <w:iCs/>
          <w:color w:val="555D66"/>
          <w:sz w:val="20"/>
          <w:szCs w:val="20"/>
          <w:shd w:val="clear" w:color="auto" w:fill="EEEEEE"/>
        </w:rPr>
        <w:t>940 × 67</w:t>
      </w:r>
    </w:p>
    <w:p w14:paraId="3293EBDD" w14:textId="77777777" w:rsidR="00752F0A" w:rsidRPr="00294225" w:rsidRDefault="00752F0A" w:rsidP="00752F0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D31A963" w14:textId="353C15A1" w:rsidR="00263E1A" w:rsidRDefault="00263E1A" w:rsidP="00F41C7A">
      <w:pPr>
        <w:widowControl w:val="0"/>
        <w:numPr>
          <w:ilvl w:val="0"/>
          <w:numId w:val="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r>
        <w:rPr>
          <w:rFonts w:ascii="Helvetica" w:hAnsi="Helvetica" w:cs="Helvetica"/>
        </w:rPr>
        <w:t>Change text on default title page (I will provide text)</w:t>
      </w:r>
    </w:p>
    <w:p w14:paraId="7B77E064" w14:textId="77777777" w:rsidR="00F227E2" w:rsidRDefault="00ED246C" w:rsidP="00645DA5">
      <w:pPr>
        <w:widowControl w:val="0"/>
        <w:numPr>
          <w:ilvl w:val="0"/>
          <w:numId w:val="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r>
        <w:rPr>
          <w:rFonts w:ascii="Helvetica" w:hAnsi="Helvetica" w:cs="Helvetica"/>
        </w:rPr>
        <w:t xml:space="preserve">Remove the </w:t>
      </w:r>
      <w:r w:rsidR="00645DA5">
        <w:rPr>
          <w:rFonts w:ascii="Helvetica" w:hAnsi="Helvetica" w:cs="Helvetica"/>
        </w:rPr>
        <w:t>search, etc. in default footer</w:t>
      </w:r>
      <w:r w:rsidR="00F227E2">
        <w:rPr>
          <w:rFonts w:ascii="Helvetica" w:hAnsi="Helvetica" w:cs="Helvetica"/>
        </w:rPr>
        <w:t>; make sure the footer, if added has proper CSS styling</w:t>
      </w:r>
    </w:p>
    <w:p w14:paraId="29876165" w14:textId="77777777" w:rsidR="00F227E2" w:rsidRDefault="00F227E2" w:rsidP="00F227E2">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p>
    <w:p w14:paraId="49B01BC9" w14:textId="77777777" w:rsidR="00F227E2" w:rsidRDefault="00F227E2" w:rsidP="00F227E2">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p>
    <w:p w14:paraId="5CF0EA0F" w14:textId="77777777" w:rsidR="00F227E2" w:rsidRDefault="00F227E2" w:rsidP="00F227E2">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Current</w:t>
      </w:r>
    </w:p>
    <w:p w14:paraId="53AB5FAF" w14:textId="21503AC3" w:rsidR="00263E1A" w:rsidRDefault="00645DA5" w:rsidP="00F227E2">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noProof/>
        </w:rPr>
        <w:drawing>
          <wp:inline distT="0" distB="0" distL="0" distR="0" wp14:anchorId="0FE694C9" wp14:editId="1225D63A">
            <wp:extent cx="3983603" cy="168920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19 at 3.09.56 PM.png"/>
                    <pic:cNvPicPr/>
                  </pic:nvPicPr>
                  <pic:blipFill>
                    <a:blip r:embed="rId5"/>
                    <a:stretch>
                      <a:fillRect/>
                    </a:stretch>
                  </pic:blipFill>
                  <pic:spPr>
                    <a:xfrm>
                      <a:off x="0" y="0"/>
                      <a:ext cx="3983603" cy="1689201"/>
                    </a:xfrm>
                    <a:prstGeom prst="rect">
                      <a:avLst/>
                    </a:prstGeom>
                  </pic:spPr>
                </pic:pic>
              </a:graphicData>
            </a:graphic>
          </wp:inline>
        </w:drawing>
      </w:r>
      <w:r>
        <w:rPr>
          <w:rFonts w:ascii="Helvetica" w:hAnsi="Helvetica" w:cs="Helvetica"/>
        </w:rPr>
        <w:t xml:space="preserve"> </w:t>
      </w:r>
    </w:p>
    <w:p w14:paraId="455BC04E" w14:textId="77777777" w:rsidR="00ED246C" w:rsidRDefault="00ED246C" w:rsidP="00263E1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D511B6C" w14:textId="4174D7F3" w:rsidR="00645DA5" w:rsidRDefault="00F227E2" w:rsidP="00F227E2">
      <w:pPr>
        <w:pStyle w:val="ListParagraph"/>
        <w:widowControl w:val="0"/>
        <w:numPr>
          <w:ilvl w:val="0"/>
          <w:numId w:val="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Change default widget from </w:t>
      </w:r>
      <w:proofErr w:type="spellStart"/>
      <w:r>
        <w:rPr>
          <w:rFonts w:ascii="Helvetica" w:hAnsi="Helvetica" w:cs="Helvetica"/>
        </w:rPr>
        <w:t>CommentPress</w:t>
      </w:r>
      <w:proofErr w:type="spellEnd"/>
      <w:r>
        <w:rPr>
          <w:rFonts w:ascii="Helvetica" w:hAnsi="Helvetica" w:cs="Helvetica"/>
        </w:rPr>
        <w:t xml:space="preserve"> Footer to Commentary Sandbox Footer (and leave blank, like the navigation top / bottom widgets)</w:t>
      </w:r>
    </w:p>
    <w:p w14:paraId="2C450615" w14:textId="01F7DFCE" w:rsidR="00F227E2" w:rsidRPr="00F227E2" w:rsidRDefault="00F227E2" w:rsidP="00F227E2">
      <w:pPr>
        <w:pStyle w:val="ListParagraph"/>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45DA5">
        <w:rPr>
          <w:rFonts w:ascii="Helvetica" w:hAnsi="Helvetica" w:cs="Helvetica"/>
          <w:noProof/>
        </w:rPr>
        <w:lastRenderedPageBreak/>
        <w:drawing>
          <wp:inline distT="0" distB="0" distL="0" distR="0" wp14:anchorId="1D5186A1" wp14:editId="604E7D1E">
            <wp:extent cx="5943600" cy="2509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9520"/>
                    </a:xfrm>
                    <a:prstGeom prst="rect">
                      <a:avLst/>
                    </a:prstGeom>
                  </pic:spPr>
                </pic:pic>
              </a:graphicData>
            </a:graphic>
          </wp:inline>
        </w:drawing>
      </w:r>
    </w:p>
    <w:p w14:paraId="6547F769" w14:textId="77777777" w:rsidR="00645DA5" w:rsidRDefault="00645DA5" w:rsidP="00263E1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BED3EA2" w14:textId="3B1C0F1D" w:rsidR="00ED246C" w:rsidRDefault="00645DA5" w:rsidP="00263E1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45DA5">
        <w:rPr>
          <w:rFonts w:ascii="Helvetica" w:hAnsi="Helvetica" w:cs="Helvetica"/>
          <w:b/>
        </w:rPr>
        <w:t>Question</w:t>
      </w:r>
      <w:r>
        <w:rPr>
          <w:rFonts w:ascii="Helvetica" w:hAnsi="Helvetica" w:cs="Helvetica"/>
        </w:rPr>
        <w:t xml:space="preserve">: </w:t>
      </w:r>
      <w:r w:rsidR="00ED246C">
        <w:rPr>
          <w:rFonts w:ascii="Helvetica" w:hAnsi="Helvetica" w:cs="Helvetica"/>
        </w:rPr>
        <w:t>Can an option for footer be added</w:t>
      </w:r>
      <w:r w:rsidR="00F227E2">
        <w:rPr>
          <w:rFonts w:ascii="Helvetica" w:hAnsi="Helvetica" w:cs="Helvetica"/>
        </w:rPr>
        <w:t xml:space="preserve"> to the “Customize” menu?</w:t>
      </w:r>
      <w:r w:rsidR="00ED246C">
        <w:rPr>
          <w:rFonts w:ascii="Helvetica" w:hAnsi="Helvetica" w:cs="Helvetica"/>
        </w:rPr>
        <w:t xml:space="preserve"> (seen here from “Customize” menu</w:t>
      </w:r>
      <w:r>
        <w:rPr>
          <w:rFonts w:ascii="Helvetica" w:hAnsi="Helvetica" w:cs="Helvetica"/>
        </w:rPr>
        <w:t xml:space="preserve"> from another site</w:t>
      </w:r>
      <w:r w:rsidR="00ED246C">
        <w:rPr>
          <w:rFonts w:ascii="Helvetica" w:hAnsi="Helvetica" w:cs="Helvetica"/>
        </w:rPr>
        <w:t>)</w:t>
      </w:r>
    </w:p>
    <w:p w14:paraId="54946D12" w14:textId="77777777" w:rsidR="00ED246C" w:rsidRDefault="00ED246C" w:rsidP="00263E1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25D1FF1" w14:textId="1B3096F6" w:rsidR="00ED246C" w:rsidRDefault="00ED246C" w:rsidP="00263E1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246C">
        <w:rPr>
          <w:rFonts w:ascii="Helvetica" w:hAnsi="Helvetica" w:cs="Helvetica"/>
          <w:noProof/>
        </w:rPr>
        <w:drawing>
          <wp:inline distT="0" distB="0" distL="0" distR="0" wp14:anchorId="321C2579" wp14:editId="7CD65F15">
            <wp:extent cx="436880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8800" cy="1625600"/>
                    </a:xfrm>
                    <a:prstGeom prst="rect">
                      <a:avLst/>
                    </a:prstGeom>
                  </pic:spPr>
                </pic:pic>
              </a:graphicData>
            </a:graphic>
          </wp:inline>
        </w:drawing>
      </w:r>
    </w:p>
    <w:p w14:paraId="71175549" w14:textId="77777777" w:rsidR="00A67EBA" w:rsidRDefault="00A67EBA" w:rsidP="00F41C7A"/>
    <w:p w14:paraId="41302F26" w14:textId="77777777" w:rsidR="0045240C" w:rsidRDefault="0045240C" w:rsidP="0045240C">
      <w:pPr>
        <w:rPr>
          <w:rFonts w:ascii="Helvetica" w:hAnsi="Helvetica" w:cs="Helvetica"/>
          <w:b/>
        </w:rPr>
      </w:pPr>
    </w:p>
    <w:p w14:paraId="12248FB4" w14:textId="3065BCDC" w:rsidR="0045240C" w:rsidRPr="00F41C7A" w:rsidRDefault="00645DA5" w:rsidP="0045240C">
      <w:pPr>
        <w:rPr>
          <w:rFonts w:ascii="Helvetica" w:hAnsi="Helvetica" w:cs="Helvetica"/>
          <w:b/>
        </w:rPr>
      </w:pPr>
      <w:r>
        <w:rPr>
          <w:rFonts w:ascii="Helvetica" w:hAnsi="Helvetica" w:cs="Helvetica"/>
          <w:b/>
        </w:rPr>
        <w:t>FINAL</w:t>
      </w:r>
    </w:p>
    <w:p w14:paraId="1FA9954E" w14:textId="77777777" w:rsidR="0045240C" w:rsidRDefault="0045240C" w:rsidP="0045240C">
      <w:pPr>
        <w:rPr>
          <w:rFonts w:ascii="Helvetica" w:hAnsi="Helvetica" w:cs="Helvetica"/>
        </w:rPr>
      </w:pPr>
    </w:p>
    <w:p w14:paraId="38130579" w14:textId="4BDD8FC9" w:rsidR="00645DA5" w:rsidRDefault="00645DA5" w:rsidP="00F41C7A">
      <w:pPr>
        <w:pStyle w:val="ListParagraph"/>
        <w:widowControl w:val="0"/>
        <w:numPr>
          <w:ilvl w:val="0"/>
          <w:numId w:val="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Test for latest version of </w:t>
      </w:r>
      <w:proofErr w:type="spellStart"/>
      <w:r>
        <w:rPr>
          <w:rFonts w:ascii="Helvetica" w:hAnsi="Helvetica" w:cs="Helvetica"/>
        </w:rPr>
        <w:t>Wordpress</w:t>
      </w:r>
      <w:proofErr w:type="spellEnd"/>
      <w:r>
        <w:rPr>
          <w:rFonts w:ascii="Helvetica" w:hAnsi="Helvetica" w:cs="Helvetica"/>
        </w:rPr>
        <w:t xml:space="preserve"> (4.9.8)</w:t>
      </w:r>
    </w:p>
    <w:p w14:paraId="0DE1E079" w14:textId="52AD493A" w:rsidR="00645DA5" w:rsidRDefault="00645DA5" w:rsidP="00F41C7A">
      <w:pPr>
        <w:pStyle w:val="ListParagraph"/>
        <w:widowControl w:val="0"/>
        <w:numPr>
          <w:ilvl w:val="0"/>
          <w:numId w:val="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Test for </w:t>
      </w:r>
      <w:proofErr w:type="spellStart"/>
      <w:r>
        <w:rPr>
          <w:rFonts w:ascii="Helvetica" w:hAnsi="Helvetica" w:cs="Helvetica"/>
        </w:rPr>
        <w:t>Wordpress</w:t>
      </w:r>
      <w:proofErr w:type="spellEnd"/>
      <w:r>
        <w:rPr>
          <w:rFonts w:ascii="Helvetica" w:hAnsi="Helvetica" w:cs="Helvetica"/>
        </w:rPr>
        <w:t xml:space="preserve"> 5.0</w:t>
      </w:r>
    </w:p>
    <w:p w14:paraId="7359C90A" w14:textId="29FA8635" w:rsidR="0045240C" w:rsidRPr="00A21530" w:rsidRDefault="00645DA5" w:rsidP="00F41C7A">
      <w:pPr>
        <w:pStyle w:val="ListParagraph"/>
        <w:widowControl w:val="0"/>
        <w:numPr>
          <w:ilvl w:val="0"/>
          <w:numId w:val="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All</w:t>
      </w:r>
      <w:r w:rsidR="0045240C" w:rsidRPr="00F41C7A">
        <w:rPr>
          <w:rFonts w:ascii="Helvetica" w:hAnsi="Helvetica" w:cs="Helvetica"/>
        </w:rPr>
        <w:t xml:space="preserve"> changes must be packaged as an installable </w:t>
      </w:r>
      <w:proofErr w:type="spellStart"/>
      <w:r w:rsidR="0045240C" w:rsidRPr="00F41C7A">
        <w:rPr>
          <w:rFonts w:ascii="Helvetica" w:hAnsi="Helvetica" w:cs="Helvetica"/>
        </w:rPr>
        <w:t>Wordpress</w:t>
      </w:r>
      <w:proofErr w:type="spellEnd"/>
      <w:r w:rsidR="0045240C" w:rsidRPr="00F41C7A">
        <w:rPr>
          <w:rFonts w:ascii="Helvetica" w:hAnsi="Helvetica" w:cs="Helvetica"/>
        </w:rPr>
        <w:t xml:space="preserve"> Plugin </w:t>
      </w:r>
      <w:r>
        <w:rPr>
          <w:rFonts w:ascii="Helvetica" w:hAnsi="Helvetica" w:cs="Helvetica"/>
        </w:rPr>
        <w:t xml:space="preserve">that can be uploaded to the </w:t>
      </w:r>
      <w:proofErr w:type="spellStart"/>
      <w:r w:rsidR="0045240C" w:rsidRPr="00F41C7A">
        <w:rPr>
          <w:rFonts w:ascii="Helvetica" w:hAnsi="Helvetica" w:cs="Helvetica"/>
        </w:rPr>
        <w:t>Wordpress</w:t>
      </w:r>
      <w:proofErr w:type="spellEnd"/>
      <w:r w:rsidR="0045240C" w:rsidRPr="00F41C7A">
        <w:rPr>
          <w:rFonts w:ascii="Helvetica" w:hAnsi="Helvetica" w:cs="Helvetica"/>
        </w:rPr>
        <w:t xml:space="preserve"> directory. The plugin should </w:t>
      </w:r>
      <w:proofErr w:type="spellStart"/>
      <w:proofErr w:type="gramStart"/>
      <w:r w:rsidR="0045240C" w:rsidRPr="00F41C7A">
        <w:rPr>
          <w:rFonts w:ascii="Helvetica" w:hAnsi="Helvetica" w:cs="Helvetica"/>
        </w:rPr>
        <w:t>named</w:t>
      </w:r>
      <w:proofErr w:type="spellEnd"/>
      <w:proofErr w:type="gramEnd"/>
      <w:r w:rsidR="0045240C" w:rsidRPr="00F41C7A">
        <w:rPr>
          <w:rFonts w:ascii="Helvetica" w:hAnsi="Helvetica" w:cs="Helvetica"/>
        </w:rPr>
        <w:t xml:space="preserve"> </w:t>
      </w:r>
      <w:r w:rsidR="0045240C" w:rsidRPr="00645DA5">
        <w:rPr>
          <w:rFonts w:ascii="Helvetica" w:hAnsi="Helvetica" w:cs="Helvetica"/>
          <w:b/>
        </w:rPr>
        <w:t>“</w:t>
      </w:r>
      <w:r w:rsidRPr="00645DA5">
        <w:rPr>
          <w:rFonts w:ascii="Helvetica" w:hAnsi="Helvetica" w:cs="Helvetica"/>
          <w:b/>
        </w:rPr>
        <w:t>Commentary</w:t>
      </w:r>
      <w:r w:rsidR="0045240C" w:rsidRPr="00645DA5">
        <w:rPr>
          <w:rFonts w:ascii="Helvetica" w:hAnsi="Helvetica" w:cs="Helvetica"/>
          <w:b/>
        </w:rPr>
        <w:t xml:space="preserve"> Sandbox</w:t>
      </w:r>
      <w:r w:rsidRPr="00645DA5">
        <w:rPr>
          <w:rFonts w:ascii="Helvetica" w:hAnsi="Helvetica" w:cs="Helvetica"/>
          <w:b/>
        </w:rPr>
        <w:t xml:space="preserve"> 2.0</w:t>
      </w:r>
      <w:r w:rsidR="0045240C" w:rsidRPr="00645DA5">
        <w:rPr>
          <w:rFonts w:ascii="Helvetica" w:hAnsi="Helvetica" w:cs="Helvetica"/>
          <w:b/>
        </w:rPr>
        <w:t>”</w:t>
      </w:r>
    </w:p>
    <w:sectPr w:rsidR="0045240C" w:rsidRPr="00A21530" w:rsidSect="009B0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2EFF" w:usb1="D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7FF2FF94"/>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1B77CD9"/>
    <w:multiLevelType w:val="multilevel"/>
    <w:tmpl w:val="00000002"/>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8104DB"/>
    <w:multiLevelType w:val="hybridMultilevel"/>
    <w:tmpl w:val="04A21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E3DFA"/>
    <w:multiLevelType w:val="hybridMultilevel"/>
    <w:tmpl w:val="8322447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119A7"/>
    <w:multiLevelType w:val="multilevel"/>
    <w:tmpl w:val="D94CE204"/>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304763D"/>
    <w:multiLevelType w:val="hybridMultilevel"/>
    <w:tmpl w:val="860E41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9"/>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C7A"/>
    <w:rsid w:val="001B2947"/>
    <w:rsid w:val="00263E1A"/>
    <w:rsid w:val="00294225"/>
    <w:rsid w:val="002B26EA"/>
    <w:rsid w:val="002F3EAF"/>
    <w:rsid w:val="00315C91"/>
    <w:rsid w:val="003F19CB"/>
    <w:rsid w:val="0045240C"/>
    <w:rsid w:val="0048150F"/>
    <w:rsid w:val="005C12D8"/>
    <w:rsid w:val="005F2059"/>
    <w:rsid w:val="00645DA5"/>
    <w:rsid w:val="00677F7F"/>
    <w:rsid w:val="00715F8E"/>
    <w:rsid w:val="00743D35"/>
    <w:rsid w:val="00752F0A"/>
    <w:rsid w:val="00793D13"/>
    <w:rsid w:val="008323B8"/>
    <w:rsid w:val="009B0E85"/>
    <w:rsid w:val="00A21530"/>
    <w:rsid w:val="00A67EBA"/>
    <w:rsid w:val="00AA1374"/>
    <w:rsid w:val="00B900AD"/>
    <w:rsid w:val="00CF37A4"/>
    <w:rsid w:val="00ED246C"/>
    <w:rsid w:val="00F227E2"/>
    <w:rsid w:val="00F41C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3638B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1C7A"/>
    <w:rPr>
      <w:color w:val="0563C1" w:themeColor="hyperlink"/>
      <w:u w:val="single"/>
    </w:rPr>
  </w:style>
  <w:style w:type="paragraph" w:styleId="ListParagraph">
    <w:name w:val="List Paragraph"/>
    <w:basedOn w:val="Normal"/>
    <w:uiPriority w:val="34"/>
    <w:qFormat/>
    <w:rsid w:val="00F41C7A"/>
    <w:pPr>
      <w:ind w:left="720"/>
      <w:contextualSpacing/>
    </w:pPr>
  </w:style>
  <w:style w:type="character" w:styleId="FollowedHyperlink">
    <w:name w:val="FollowedHyperlink"/>
    <w:basedOn w:val="DefaultParagraphFont"/>
    <w:uiPriority w:val="99"/>
    <w:semiHidden/>
    <w:unhideWhenUsed/>
    <w:rsid w:val="0048150F"/>
    <w:rPr>
      <w:color w:val="954F72" w:themeColor="followedHyperlink"/>
      <w:u w:val="single"/>
    </w:rPr>
  </w:style>
  <w:style w:type="character" w:styleId="Strong">
    <w:name w:val="Strong"/>
    <w:basedOn w:val="DefaultParagraphFont"/>
    <w:uiPriority w:val="22"/>
    <w:qFormat/>
    <w:rsid w:val="00752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13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 Mulligan</dc:creator>
  <cp:keywords/>
  <dc:description/>
  <cp:lastModifiedBy>Microsoft Office User</cp:lastModifiedBy>
  <cp:revision>5</cp:revision>
  <dcterms:created xsi:type="dcterms:W3CDTF">2018-10-19T19:56:00Z</dcterms:created>
  <dcterms:modified xsi:type="dcterms:W3CDTF">2018-10-22T17:23:00Z</dcterms:modified>
</cp:coreProperties>
</file>